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/>
      </w:tblPr>
      <w:tblGrid>
        <w:gridCol w:w="2480"/>
        <w:gridCol w:w="2478"/>
        <w:gridCol w:w="994"/>
        <w:gridCol w:w="4304"/>
      </w:tblGrid>
      <w:tr w:rsidR="00675EFF" w:rsidRPr="00DA1780" w:rsidTr="0093093C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675EFF" w:rsidRPr="00DA1780" w:rsidRDefault="00AF689D" w:rsidP="0093093C">
            <w:pPr>
              <w:spacing w:after="0" w:line="240" w:lineRule="auto"/>
              <w:rPr>
                <w:rFonts w:cstheme="minorHAnsi"/>
                <w:sz w:val="20"/>
                <w:szCs w:val="20"/>
                <w:lang w:val="ru-RU"/>
              </w:rPr>
            </w:pPr>
            <w:r w:rsidRPr="00DA1780">
              <w:rPr>
                <w:rFonts w:cstheme="minorHAnsi"/>
                <w:sz w:val="20"/>
                <w:szCs w:val="20"/>
                <w:lang w:val="ru-RU"/>
              </w:rPr>
              <w:t>АО "РАЙФФАЙЗЕНБАНК"</w:t>
            </w:r>
          </w:p>
        </w:tc>
        <w:tc>
          <w:tcPr>
            <w:tcW w:w="994" w:type="dxa"/>
          </w:tcPr>
          <w:p w:rsidR="00675EFF" w:rsidRPr="00DA1780" w:rsidRDefault="00675EFF" w:rsidP="0093093C">
            <w:pPr>
              <w:spacing w:after="0" w:line="240" w:lineRule="auto"/>
              <w:rPr>
                <w:rFonts w:cstheme="minorHAnsi"/>
                <w:sz w:val="20"/>
                <w:szCs w:val="20"/>
                <w:lang w:val="ru-RU"/>
              </w:rPr>
            </w:pPr>
            <w:r w:rsidRPr="00DA1780">
              <w:rPr>
                <w:rFonts w:cstheme="minorHAnsi"/>
                <w:sz w:val="20"/>
                <w:szCs w:val="20"/>
                <w:lang w:val="ru-RU"/>
              </w:rP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:rsidR="00675EFF" w:rsidRPr="00DA1780" w:rsidRDefault="00AF689D" w:rsidP="0093093C">
            <w:pPr>
              <w:spacing w:after="0" w:line="240" w:lineRule="auto"/>
              <w:rPr>
                <w:rFonts w:cstheme="minorHAnsi"/>
                <w:sz w:val="20"/>
                <w:szCs w:val="20"/>
                <w:lang w:val="ru-RU"/>
              </w:rPr>
            </w:pPr>
            <w:r w:rsidRPr="00DA1780">
              <w:rPr>
                <w:rFonts w:cstheme="minorHAnsi"/>
                <w:sz w:val="20"/>
                <w:szCs w:val="20"/>
                <w:lang w:val="ru-RU"/>
              </w:rPr>
              <w:t>044525700</w:t>
            </w:r>
          </w:p>
        </w:tc>
      </w:tr>
      <w:tr w:rsidR="00675EFF" w:rsidRPr="00DA1780" w:rsidTr="0093093C">
        <w:trPr>
          <w:trHeight w:val="537"/>
        </w:trPr>
        <w:tc>
          <w:tcPr>
            <w:tcW w:w="4958" w:type="dxa"/>
            <w:gridSpan w:val="2"/>
            <w:vMerge/>
          </w:tcPr>
          <w:p w:rsidR="00675EFF" w:rsidRPr="00DA1780" w:rsidRDefault="00675EFF" w:rsidP="0093093C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994" w:type="dxa"/>
            <w:vMerge w:val="restart"/>
          </w:tcPr>
          <w:p w:rsidR="00675EFF" w:rsidRPr="00DA1780" w:rsidRDefault="00675EFF" w:rsidP="0093093C">
            <w:pPr>
              <w:spacing w:after="0" w:line="240" w:lineRule="auto"/>
              <w:rPr>
                <w:rFonts w:cstheme="minorHAnsi"/>
                <w:sz w:val="20"/>
                <w:szCs w:val="20"/>
                <w:lang w:val="ru-RU"/>
              </w:rPr>
            </w:pPr>
            <w:proofErr w:type="spellStart"/>
            <w:r w:rsidRPr="00DA1780">
              <w:rPr>
                <w:rFonts w:cstheme="minorHAnsi"/>
                <w:sz w:val="20"/>
                <w:szCs w:val="20"/>
                <w:lang w:val="ru-RU"/>
              </w:rPr>
              <w:t>Сч</w:t>
            </w:r>
            <w:proofErr w:type="spellEnd"/>
            <w:r w:rsidRPr="00DA1780">
              <w:rPr>
                <w:rFonts w:cstheme="minorHAnsi"/>
                <w:sz w:val="20"/>
                <w:szCs w:val="20"/>
                <w:lang w:val="ru-RU"/>
              </w:rP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:rsidR="00675EFF" w:rsidRPr="00DA1780" w:rsidRDefault="00AF689D" w:rsidP="0093093C">
            <w:pPr>
              <w:spacing w:after="0" w:line="240" w:lineRule="auto"/>
              <w:rPr>
                <w:rFonts w:cstheme="minorHAnsi"/>
                <w:sz w:val="20"/>
                <w:szCs w:val="20"/>
                <w:lang w:val="ru-RU"/>
              </w:rPr>
            </w:pPr>
            <w:r w:rsidRPr="00DA1780">
              <w:rPr>
                <w:rFonts w:cstheme="minorHAnsi"/>
                <w:sz w:val="20"/>
                <w:szCs w:val="20"/>
                <w:lang w:val="ru-RU"/>
              </w:rPr>
              <w:t>30101810200000000700</w:t>
            </w:r>
          </w:p>
        </w:tc>
      </w:tr>
      <w:tr w:rsidR="00675EFF" w:rsidRPr="00DA1780" w:rsidTr="0093093C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675EFF" w:rsidRPr="00DA1780" w:rsidRDefault="00675EFF" w:rsidP="0093093C">
            <w:pPr>
              <w:spacing w:after="0" w:line="240" w:lineRule="auto"/>
              <w:rPr>
                <w:rFonts w:cstheme="minorHAnsi"/>
                <w:sz w:val="20"/>
                <w:szCs w:val="20"/>
                <w:lang w:val="ru-RU"/>
              </w:rPr>
            </w:pPr>
            <w:r w:rsidRPr="00DA1780">
              <w:rPr>
                <w:rFonts w:cstheme="minorHAnsi"/>
                <w:sz w:val="20"/>
                <w:szCs w:val="20"/>
                <w:lang w:val="ru-RU"/>
              </w:rPr>
              <w:t>Банк получателя</w:t>
            </w:r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675EFF" w:rsidRPr="00DA1780" w:rsidRDefault="00675EFF" w:rsidP="0093093C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675EFF" w:rsidRPr="00DA1780" w:rsidRDefault="00675EFF" w:rsidP="0093093C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</w:tr>
      <w:tr w:rsidR="00675EFF" w:rsidRPr="00DA1780" w:rsidTr="0093093C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:rsidR="00675EFF" w:rsidRPr="00DA1780" w:rsidRDefault="00675EFF" w:rsidP="0093093C">
            <w:pPr>
              <w:spacing w:after="0" w:line="240" w:lineRule="auto"/>
              <w:rPr>
                <w:rFonts w:cstheme="minorHAnsi"/>
                <w:sz w:val="20"/>
                <w:szCs w:val="20"/>
                <w:lang w:val="ru-RU"/>
              </w:rPr>
            </w:pPr>
            <w:r w:rsidRPr="00DA1780">
              <w:rPr>
                <w:rFonts w:cstheme="minorHAnsi"/>
                <w:sz w:val="20"/>
                <w:szCs w:val="20"/>
                <w:lang w:val="ru-RU"/>
              </w:rPr>
              <w:t xml:space="preserve">ИНН </w:t>
            </w:r>
            <w:r w:rsidR="00AF689D" w:rsidRPr="00DA1780">
              <w:rPr>
                <w:rFonts w:cstheme="minorHAnsi"/>
                <w:sz w:val="20"/>
                <w:szCs w:val="20"/>
                <w:lang w:val="ru-RU"/>
              </w:rPr>
              <w:t>5029069967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:rsidR="00675EFF" w:rsidRPr="00DA1780" w:rsidRDefault="00675EFF" w:rsidP="0093093C">
            <w:pPr>
              <w:spacing w:after="0" w:line="240" w:lineRule="auto"/>
              <w:rPr>
                <w:rFonts w:cstheme="minorHAnsi"/>
                <w:sz w:val="20"/>
                <w:szCs w:val="20"/>
                <w:lang w:val="ru-RU"/>
              </w:rPr>
            </w:pPr>
            <w:r w:rsidRPr="00DA1780">
              <w:rPr>
                <w:rFonts w:cstheme="minorHAnsi"/>
                <w:sz w:val="20"/>
                <w:szCs w:val="20"/>
                <w:lang w:val="ru-RU"/>
              </w:rPr>
              <w:t xml:space="preserve">КПП </w:t>
            </w:r>
            <w:r w:rsidR="00AF689D" w:rsidRPr="00DA1780">
              <w:rPr>
                <w:rFonts w:cstheme="minorHAnsi"/>
                <w:sz w:val="20"/>
                <w:szCs w:val="20"/>
                <w:lang w:val="ru-RU"/>
              </w:rPr>
              <w:t>502901001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675EFF" w:rsidRPr="00DA1780" w:rsidRDefault="00675EFF" w:rsidP="0093093C">
            <w:pPr>
              <w:spacing w:after="0" w:line="240" w:lineRule="auto"/>
              <w:rPr>
                <w:rFonts w:cstheme="minorHAnsi"/>
                <w:sz w:val="20"/>
                <w:szCs w:val="20"/>
                <w:lang w:val="ru-RU"/>
              </w:rPr>
            </w:pPr>
            <w:proofErr w:type="spellStart"/>
            <w:r w:rsidRPr="00DA1780">
              <w:rPr>
                <w:rFonts w:cstheme="minorHAnsi"/>
                <w:sz w:val="20"/>
                <w:szCs w:val="20"/>
                <w:lang w:val="ru-RU"/>
              </w:rPr>
              <w:t>Сч</w:t>
            </w:r>
            <w:proofErr w:type="spellEnd"/>
            <w:r w:rsidRPr="00DA1780">
              <w:rPr>
                <w:rFonts w:cstheme="minorHAnsi"/>
                <w:sz w:val="20"/>
                <w:szCs w:val="20"/>
                <w:lang w:val="ru-RU"/>
              </w:rP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675EFF" w:rsidRPr="00DA1780" w:rsidRDefault="00AF689D" w:rsidP="0093093C">
            <w:pPr>
              <w:spacing w:after="0" w:line="240" w:lineRule="auto"/>
              <w:rPr>
                <w:rFonts w:cstheme="minorHAnsi"/>
                <w:sz w:val="20"/>
                <w:szCs w:val="20"/>
                <w:lang w:val="ru-RU"/>
              </w:rPr>
            </w:pPr>
            <w:r w:rsidRPr="00DA1780">
              <w:rPr>
                <w:rFonts w:cstheme="minorHAnsi"/>
                <w:sz w:val="20"/>
                <w:szCs w:val="20"/>
                <w:lang w:val="ru-RU"/>
              </w:rPr>
              <w:t>40702810300000116486</w:t>
            </w:r>
          </w:p>
        </w:tc>
      </w:tr>
      <w:tr w:rsidR="00675EFF" w:rsidRPr="00DA1780" w:rsidTr="0093093C">
        <w:trPr>
          <w:trHeight w:val="293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675EFF" w:rsidRPr="00DA1780" w:rsidRDefault="00AF689D" w:rsidP="0093093C">
            <w:pPr>
              <w:spacing w:after="0" w:line="240" w:lineRule="auto"/>
              <w:rPr>
                <w:rFonts w:cstheme="minorHAnsi"/>
                <w:sz w:val="20"/>
                <w:szCs w:val="20"/>
                <w:lang w:val="ru-RU"/>
              </w:rPr>
            </w:pPr>
            <w:r w:rsidRPr="00DA1780">
              <w:rPr>
                <w:rFonts w:cstheme="minorHAnsi"/>
                <w:sz w:val="20"/>
                <w:szCs w:val="20"/>
                <w:lang w:val="ru-RU"/>
              </w:rPr>
              <w:t>ООО "ЛЕРУА МЕРЛЕН ВОСТОК"</w:t>
            </w:r>
          </w:p>
        </w:tc>
        <w:tc>
          <w:tcPr>
            <w:tcW w:w="994" w:type="dxa"/>
            <w:vMerge/>
          </w:tcPr>
          <w:p w:rsidR="00675EFF" w:rsidRPr="00DA1780" w:rsidRDefault="00675EFF" w:rsidP="0093093C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4304" w:type="dxa"/>
            <w:vMerge/>
          </w:tcPr>
          <w:p w:rsidR="00675EFF" w:rsidRPr="00DA1780" w:rsidRDefault="00675EFF" w:rsidP="0093093C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</w:tr>
      <w:tr w:rsidR="00675EFF" w:rsidRPr="00DA1780" w:rsidTr="0093093C">
        <w:trPr>
          <w:trHeight w:val="537"/>
        </w:trPr>
        <w:tc>
          <w:tcPr>
            <w:tcW w:w="4958" w:type="dxa"/>
            <w:gridSpan w:val="2"/>
            <w:vMerge/>
          </w:tcPr>
          <w:p w:rsidR="00675EFF" w:rsidRPr="00DA1780" w:rsidRDefault="00675EFF" w:rsidP="0093093C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994" w:type="dxa"/>
            <w:vMerge/>
          </w:tcPr>
          <w:p w:rsidR="00675EFF" w:rsidRPr="00DA1780" w:rsidRDefault="00675EFF" w:rsidP="0093093C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4304" w:type="dxa"/>
            <w:vMerge/>
          </w:tcPr>
          <w:p w:rsidR="00675EFF" w:rsidRPr="00DA1780" w:rsidRDefault="00675EFF" w:rsidP="0093093C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</w:tr>
      <w:tr w:rsidR="00675EFF" w:rsidRPr="00DA1780" w:rsidTr="001D7442">
        <w:trPr>
          <w:trHeight w:val="35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675EFF" w:rsidRPr="00DA1780" w:rsidRDefault="00675EFF" w:rsidP="0093093C">
            <w:pPr>
              <w:spacing w:after="0" w:line="240" w:lineRule="auto"/>
              <w:rPr>
                <w:rFonts w:cstheme="minorHAnsi"/>
                <w:sz w:val="20"/>
                <w:szCs w:val="20"/>
                <w:lang w:val="ru-RU"/>
              </w:rPr>
            </w:pPr>
            <w:r w:rsidRPr="00DA1780">
              <w:rPr>
                <w:rFonts w:cstheme="minorHAnsi"/>
                <w:sz w:val="20"/>
                <w:szCs w:val="20"/>
                <w:lang w:val="ru-RU"/>
              </w:rPr>
              <w:t>Получатель</w:t>
            </w:r>
          </w:p>
        </w:tc>
        <w:tc>
          <w:tcPr>
            <w:tcW w:w="994" w:type="dxa"/>
            <w:vMerge/>
          </w:tcPr>
          <w:p w:rsidR="00675EFF" w:rsidRPr="00DA1780" w:rsidRDefault="00675EFF" w:rsidP="0093093C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  <w:tc>
          <w:tcPr>
            <w:tcW w:w="4304" w:type="dxa"/>
            <w:vMerge/>
          </w:tcPr>
          <w:p w:rsidR="00675EFF" w:rsidRPr="00DA1780" w:rsidRDefault="00675EFF" w:rsidP="0093093C">
            <w:pPr>
              <w:rPr>
                <w:rFonts w:cstheme="minorHAnsi"/>
                <w:sz w:val="20"/>
                <w:szCs w:val="20"/>
                <w:lang w:val="ru-RU"/>
              </w:rPr>
            </w:pPr>
          </w:p>
        </w:tc>
      </w:tr>
    </w:tbl>
    <w:p w:rsidR="00675EFF" w:rsidRPr="00DA1780" w:rsidRDefault="00675EFF" w:rsidP="00675EFF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tbl>
      <w:tblPr>
        <w:tblW w:w="10114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/>
      </w:tblPr>
      <w:tblGrid>
        <w:gridCol w:w="10114"/>
      </w:tblGrid>
      <w:tr w:rsidR="00675EFF" w:rsidRPr="00735100" w:rsidTr="00664F6D">
        <w:trPr>
          <w:trHeight w:val="816"/>
        </w:trPr>
        <w:tc>
          <w:tcPr>
            <w:tcW w:w="10114" w:type="dxa"/>
            <w:tcBorders>
              <w:bottom w:val="single" w:sz="12" w:space="0" w:color="000000"/>
            </w:tcBorders>
            <w:vAlign w:val="center"/>
          </w:tcPr>
          <w:p w:rsidR="00675EFF" w:rsidRPr="00735100" w:rsidRDefault="00675EFF" w:rsidP="00735100">
            <w:pPr>
              <w:spacing w:after="0" w:line="240" w:lineRule="auto"/>
              <w:rPr>
                <w:rFonts w:cstheme="minorHAnsi"/>
                <w:sz w:val="32"/>
                <w:szCs w:val="32"/>
                <w:lang w:val="ru-RU"/>
              </w:rPr>
            </w:pPr>
            <w:r w:rsidRPr="00DA1780">
              <w:rPr>
                <w:rFonts w:cstheme="minorHAnsi"/>
                <w:b/>
                <w:bCs/>
                <w:sz w:val="32"/>
                <w:szCs w:val="32"/>
                <w:lang w:val="ru-RU"/>
              </w:rPr>
              <w:t>Счет</w:t>
            </w:r>
            <w:r w:rsidRPr="00735100">
              <w:rPr>
                <w:rFonts w:cstheme="minorHAnsi"/>
                <w:b/>
                <w:bCs/>
                <w:sz w:val="32"/>
                <w:szCs w:val="32"/>
                <w:lang w:val="ru-RU"/>
              </w:rPr>
              <w:t xml:space="preserve"> № </w:t>
            </w:r>
            <w:r w:rsidR="00735100">
              <w:rPr>
                <w:rFonts w:cstheme="minorHAnsi"/>
                <w:b/>
                <w:bCs/>
                <w:sz w:val="32"/>
                <w:szCs w:val="32"/>
                <w:lang w:val="ru-RU"/>
              </w:rPr>
              <w:t>80</w:t>
            </w:r>
            <w:r w:rsidR="007B5304">
              <w:rPr>
                <w:rFonts w:cstheme="minorHAnsi"/>
                <w:b/>
                <w:bCs/>
                <w:sz w:val="32"/>
                <w:szCs w:val="32"/>
                <w:lang w:val="ru-RU"/>
              </w:rPr>
              <w:t xml:space="preserve"> </w:t>
            </w:r>
            <w:r w:rsidRPr="00DA1780">
              <w:rPr>
                <w:rFonts w:cstheme="minorHAnsi"/>
                <w:b/>
                <w:bCs/>
                <w:sz w:val="32"/>
                <w:szCs w:val="32"/>
                <w:lang w:val="ru-RU"/>
              </w:rPr>
              <w:t>от</w:t>
            </w:r>
            <w:r w:rsidR="00DC06AD">
              <w:rPr>
                <w:rFonts w:cstheme="minorHAnsi"/>
                <w:b/>
                <w:bCs/>
                <w:sz w:val="32"/>
                <w:szCs w:val="32"/>
                <w:lang w:val="ru-RU"/>
              </w:rPr>
              <w:t xml:space="preserve"> </w:t>
            </w:r>
            <w:r w:rsidR="00735100">
              <w:rPr>
                <w:rFonts w:cstheme="minorHAnsi"/>
                <w:b/>
                <w:bCs/>
                <w:sz w:val="32"/>
                <w:szCs w:val="32"/>
                <w:lang w:val="ru-RU"/>
              </w:rPr>
              <w:t>09</w:t>
            </w:r>
            <w:r w:rsidR="00DA4503" w:rsidRPr="00735100">
              <w:rPr>
                <w:rFonts w:cstheme="minorHAnsi"/>
                <w:b/>
                <w:bCs/>
                <w:sz w:val="32"/>
                <w:szCs w:val="32"/>
                <w:lang w:val="ru-RU"/>
              </w:rPr>
              <w:t>.</w:t>
            </w:r>
            <w:r w:rsidR="00735100">
              <w:rPr>
                <w:rFonts w:cstheme="minorHAnsi"/>
                <w:b/>
                <w:bCs/>
                <w:sz w:val="32"/>
                <w:szCs w:val="32"/>
                <w:lang w:val="ru-RU"/>
              </w:rPr>
              <w:t>01</w:t>
            </w:r>
            <w:r w:rsidR="00DA4503" w:rsidRPr="00735100">
              <w:rPr>
                <w:rFonts w:cstheme="minorHAnsi"/>
                <w:b/>
                <w:bCs/>
                <w:sz w:val="32"/>
                <w:szCs w:val="32"/>
                <w:lang w:val="ru-RU"/>
              </w:rPr>
              <w:t>.202</w:t>
            </w:r>
            <w:r w:rsidR="00735100">
              <w:rPr>
                <w:rFonts w:cstheme="minorHAnsi"/>
                <w:b/>
                <w:bCs/>
                <w:sz w:val="32"/>
                <w:szCs w:val="32"/>
                <w:lang w:val="ru-RU"/>
              </w:rPr>
              <w:t>4</w:t>
            </w:r>
            <w:r w:rsidRPr="00DA1780">
              <w:rPr>
                <w:rFonts w:cstheme="minorHAnsi"/>
                <w:b/>
                <w:bCs/>
                <w:sz w:val="32"/>
                <w:szCs w:val="32"/>
                <w:lang w:val="ru-RU"/>
              </w:rPr>
              <w:t>г</w:t>
            </w:r>
            <w:r w:rsidRPr="00735100">
              <w:rPr>
                <w:rFonts w:cstheme="minorHAnsi"/>
                <w:b/>
                <w:bCs/>
                <w:sz w:val="32"/>
                <w:szCs w:val="32"/>
                <w:lang w:val="ru-RU"/>
              </w:rPr>
              <w:t>.</w:t>
            </w:r>
          </w:p>
        </w:tc>
      </w:tr>
    </w:tbl>
    <w:p w:rsidR="00675EFF" w:rsidRPr="00735100" w:rsidRDefault="00675EFF" w:rsidP="00675EFF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tbl>
      <w:tblPr>
        <w:tblW w:w="10211" w:type="dxa"/>
        <w:tblCellMar>
          <w:top w:w="100" w:type="dxa"/>
          <w:left w:w="0" w:type="dxa"/>
          <w:right w:w="0" w:type="dxa"/>
        </w:tblCellMar>
        <w:tblLook w:val="04A0"/>
      </w:tblPr>
      <w:tblGrid>
        <w:gridCol w:w="1276"/>
        <w:gridCol w:w="8935"/>
      </w:tblGrid>
      <w:tr w:rsidR="00753A08" w:rsidRPr="00735100" w:rsidTr="00753A08">
        <w:tc>
          <w:tcPr>
            <w:tcW w:w="1276" w:type="dxa"/>
          </w:tcPr>
          <w:p w:rsidR="00753A08" w:rsidRPr="00DA1780" w:rsidRDefault="00753A08" w:rsidP="0093093C">
            <w:pPr>
              <w:spacing w:after="0" w:line="240" w:lineRule="auto"/>
              <w:rPr>
                <w:rFonts w:cstheme="minorHAnsi"/>
                <w:sz w:val="24"/>
                <w:szCs w:val="24"/>
                <w:lang w:val="ru-RU"/>
              </w:rPr>
            </w:pPr>
            <w:r w:rsidRPr="00DA1780">
              <w:rPr>
                <w:rFonts w:cstheme="minorHAnsi"/>
                <w:sz w:val="24"/>
                <w:szCs w:val="24"/>
                <w:lang w:val="ru-RU"/>
              </w:rPr>
              <w:t xml:space="preserve">Поставщик: </w:t>
            </w:r>
          </w:p>
        </w:tc>
        <w:tc>
          <w:tcPr>
            <w:tcW w:w="8935" w:type="dxa"/>
          </w:tcPr>
          <w:p w:rsidR="00753A08" w:rsidRPr="00DA1780" w:rsidRDefault="00753A08" w:rsidP="0093093C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proofErr w:type="gramStart"/>
            <w:r w:rsidRPr="00DA1780">
              <w:rPr>
                <w:rFonts w:cstheme="minorHAnsi"/>
                <w:b/>
                <w:bCs/>
                <w:sz w:val="24"/>
                <w:szCs w:val="24"/>
                <w:lang w:val="ru-RU"/>
              </w:rPr>
              <w:t xml:space="preserve">ООО "ЛЕРУА МЕРЛЕН ВОСТОК", ИНН: 5029069967, КПП: </w:t>
            </w:r>
            <w:r w:rsidR="00CA13A6" w:rsidRPr="00CA13A6">
              <w:rPr>
                <w:rFonts w:cstheme="minorHAnsi"/>
                <w:b/>
                <w:bCs/>
                <w:sz w:val="24"/>
                <w:szCs w:val="24"/>
                <w:lang w:val="ru-RU"/>
              </w:rPr>
              <w:t>997150001</w:t>
            </w:r>
            <w:r w:rsidRPr="00DA1780">
              <w:rPr>
                <w:rFonts w:cstheme="minorHAnsi"/>
                <w:b/>
                <w:bCs/>
                <w:sz w:val="24"/>
                <w:szCs w:val="24"/>
                <w:lang w:val="ru-RU"/>
              </w:rPr>
              <w:t xml:space="preserve">, Адрес: </w:t>
            </w:r>
            <w:r w:rsidR="00CA13A6" w:rsidRPr="00CA13A6">
              <w:rPr>
                <w:rFonts w:cstheme="minorHAnsi"/>
                <w:b/>
                <w:bCs/>
                <w:sz w:val="24"/>
                <w:szCs w:val="24"/>
                <w:lang w:val="ru-RU"/>
              </w:rPr>
              <w:t>141031 , Россия, Московская область, Мытищинский район, г. Мытищи, Осташковское шоссе, 1</w:t>
            </w:r>
            <w:proofErr w:type="gramEnd"/>
          </w:p>
        </w:tc>
      </w:tr>
      <w:tr w:rsidR="00753A08" w:rsidRPr="00735100" w:rsidTr="00753A08">
        <w:tc>
          <w:tcPr>
            <w:tcW w:w="1276" w:type="dxa"/>
          </w:tcPr>
          <w:p w:rsidR="00753A08" w:rsidRPr="00DA1780" w:rsidRDefault="00753A08" w:rsidP="0093093C">
            <w:pPr>
              <w:spacing w:after="0" w:line="240" w:lineRule="auto"/>
              <w:rPr>
                <w:rFonts w:cstheme="minorHAnsi"/>
                <w:sz w:val="24"/>
                <w:szCs w:val="24"/>
                <w:lang w:val="ru-RU"/>
              </w:rPr>
            </w:pPr>
            <w:r w:rsidRPr="00DA1780">
              <w:rPr>
                <w:rFonts w:cstheme="minorHAnsi"/>
                <w:sz w:val="24"/>
                <w:szCs w:val="24"/>
                <w:lang w:val="ru-RU"/>
              </w:rPr>
              <w:t xml:space="preserve">Покупатель: </w:t>
            </w:r>
          </w:p>
        </w:tc>
        <w:tc>
          <w:tcPr>
            <w:tcW w:w="8935" w:type="dxa"/>
          </w:tcPr>
          <w:p w:rsidR="00753A08" w:rsidRPr="00DA1780" w:rsidRDefault="00753A08" w:rsidP="0093093C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DA1780">
              <w:rPr>
                <w:rFonts w:cstheme="minorHAnsi"/>
                <w:b/>
                <w:bCs/>
                <w:sz w:val="24"/>
                <w:szCs w:val="24"/>
                <w:lang w:val="ru-RU"/>
              </w:rPr>
              <w:t>ООО "ИВЕА", ИНН: 7716782520, КПП: 771601001, Адрес: г Москва, ул Искры, д 31 к 1, помещ I офис 521</w:t>
            </w:r>
          </w:p>
        </w:tc>
      </w:tr>
    </w:tbl>
    <w:p w:rsidR="00675EFF" w:rsidRPr="00DA1780" w:rsidRDefault="00675EFF" w:rsidP="00675EFF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/>
      </w:tblPr>
      <w:tblGrid>
        <w:gridCol w:w="491"/>
        <w:gridCol w:w="5371"/>
        <w:gridCol w:w="942"/>
        <w:gridCol w:w="763"/>
        <w:gridCol w:w="1306"/>
        <w:gridCol w:w="1383"/>
      </w:tblGrid>
      <w:tr w:rsidR="00675EFF" w:rsidRPr="00DA1780" w:rsidTr="00753A08">
        <w:trPr>
          <w:trHeight w:val="400"/>
        </w:trPr>
        <w:tc>
          <w:tcPr>
            <w:tcW w:w="491" w:type="dxa"/>
            <w:vAlign w:val="center"/>
          </w:tcPr>
          <w:p w:rsidR="00675EFF" w:rsidRPr="00DA1780" w:rsidRDefault="00675EFF" w:rsidP="0093093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DA1780">
              <w:rPr>
                <w:rFonts w:cstheme="minorHAnsi"/>
                <w:b/>
                <w:bCs/>
                <w:sz w:val="24"/>
                <w:szCs w:val="24"/>
                <w:lang w:val="ru-RU"/>
              </w:rPr>
              <w:t>№</w:t>
            </w:r>
          </w:p>
        </w:tc>
        <w:tc>
          <w:tcPr>
            <w:tcW w:w="5371" w:type="dxa"/>
            <w:vAlign w:val="center"/>
          </w:tcPr>
          <w:p w:rsidR="00675EFF" w:rsidRPr="00DA1780" w:rsidRDefault="00675EFF" w:rsidP="0093093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DA1780">
              <w:rPr>
                <w:rFonts w:cstheme="minorHAnsi"/>
                <w:b/>
                <w:bCs/>
                <w:sz w:val="24"/>
                <w:szCs w:val="24"/>
                <w:lang w:val="ru-RU"/>
              </w:rPr>
              <w:t>Наименование работ, услуг</w:t>
            </w:r>
          </w:p>
        </w:tc>
        <w:tc>
          <w:tcPr>
            <w:tcW w:w="942" w:type="dxa"/>
            <w:vAlign w:val="center"/>
          </w:tcPr>
          <w:p w:rsidR="00675EFF" w:rsidRPr="00DA1780" w:rsidRDefault="00675EFF" w:rsidP="0093093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proofErr w:type="spellStart"/>
            <w:r w:rsidRPr="00DA1780">
              <w:rPr>
                <w:rFonts w:cstheme="minorHAnsi"/>
                <w:b/>
                <w:bCs/>
                <w:sz w:val="24"/>
                <w:szCs w:val="24"/>
                <w:lang w:val="ru-RU"/>
              </w:rPr>
              <w:t>Кол-вo</w:t>
            </w:r>
            <w:proofErr w:type="spellEnd"/>
          </w:p>
        </w:tc>
        <w:tc>
          <w:tcPr>
            <w:tcW w:w="763" w:type="dxa"/>
            <w:vAlign w:val="center"/>
          </w:tcPr>
          <w:p w:rsidR="00675EFF" w:rsidRPr="00DA1780" w:rsidRDefault="00675EFF" w:rsidP="0093093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proofErr w:type="spellStart"/>
            <w:r w:rsidRPr="00DA1780">
              <w:rPr>
                <w:rFonts w:cstheme="minorHAnsi"/>
                <w:b/>
                <w:bCs/>
                <w:sz w:val="24"/>
                <w:szCs w:val="24"/>
                <w:lang w:val="ru-RU"/>
              </w:rPr>
              <w:t>Ед</w:t>
            </w:r>
            <w:proofErr w:type="spellEnd"/>
          </w:p>
        </w:tc>
        <w:tc>
          <w:tcPr>
            <w:tcW w:w="1306" w:type="dxa"/>
            <w:vAlign w:val="center"/>
          </w:tcPr>
          <w:p w:rsidR="00675EFF" w:rsidRPr="00DA1780" w:rsidRDefault="00675EFF" w:rsidP="0093093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DA1780">
              <w:rPr>
                <w:rFonts w:cstheme="minorHAnsi"/>
                <w:b/>
                <w:bCs/>
                <w:sz w:val="24"/>
                <w:szCs w:val="24"/>
                <w:lang w:val="ru-RU"/>
              </w:rPr>
              <w:t>Цена</w:t>
            </w:r>
          </w:p>
        </w:tc>
        <w:tc>
          <w:tcPr>
            <w:tcW w:w="1383" w:type="dxa"/>
            <w:vAlign w:val="center"/>
          </w:tcPr>
          <w:p w:rsidR="00675EFF" w:rsidRPr="00DA1780" w:rsidRDefault="00675EFF" w:rsidP="0093093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DA1780">
              <w:rPr>
                <w:rFonts w:cstheme="minorHAnsi"/>
                <w:b/>
                <w:bCs/>
                <w:sz w:val="24"/>
                <w:szCs w:val="24"/>
                <w:lang w:val="ru-RU"/>
              </w:rPr>
              <w:t>Сумма</w:t>
            </w:r>
          </w:p>
        </w:tc>
      </w:tr>
      <w:tr w:rsidR="00675EFF" w:rsidRPr="00DA1780" w:rsidTr="00753A08">
        <w:tc>
          <w:tcPr>
            <w:tcW w:w="491" w:type="dxa"/>
          </w:tcPr>
          <w:p w:rsidR="00675EFF" w:rsidRPr="00DA1780" w:rsidRDefault="00AF689D" w:rsidP="0093093C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ru-RU"/>
              </w:rPr>
            </w:pPr>
            <w:r w:rsidRPr="00DA1780">
              <w:rPr>
                <w:rFonts w:cstheme="minorHAnsi"/>
                <w:sz w:val="20"/>
                <w:szCs w:val="20"/>
                <w:lang w:val="ru-RU"/>
              </w:rPr>
              <w:t>1</w:t>
            </w:r>
          </w:p>
        </w:tc>
        <w:tc>
          <w:tcPr>
            <w:tcW w:w="5371" w:type="dxa"/>
          </w:tcPr>
          <w:p w:rsidR="00675EFF" w:rsidRPr="00DA1780" w:rsidRDefault="00DA4503" w:rsidP="0093093C">
            <w:pPr>
              <w:spacing w:after="0" w:line="240" w:lineRule="auto"/>
              <w:rPr>
                <w:rFonts w:cstheme="minorHAnsi"/>
                <w:sz w:val="20"/>
                <w:szCs w:val="20"/>
                <w:lang w:val="ru-RU"/>
              </w:rPr>
            </w:pPr>
            <w:r w:rsidRPr="00DA1780">
              <w:rPr>
                <w:rFonts w:cstheme="minorHAnsi"/>
                <w:sz w:val="20"/>
                <w:szCs w:val="20"/>
                <w:lang w:val="ru-RU"/>
              </w:rPr>
              <w:t>Оплата по договору клиентского счета № 000-099772</w:t>
            </w:r>
          </w:p>
        </w:tc>
        <w:tc>
          <w:tcPr>
            <w:tcW w:w="942" w:type="dxa"/>
          </w:tcPr>
          <w:p w:rsidR="00675EFF" w:rsidRPr="00DA1780" w:rsidRDefault="00DA4503" w:rsidP="0093093C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 w:rsidRPr="00DA1780">
              <w:rPr>
                <w:rFonts w:cstheme="minorHAnsi"/>
                <w:sz w:val="20"/>
                <w:szCs w:val="20"/>
                <w:lang w:val="ru-RU"/>
              </w:rPr>
              <w:t>1</w:t>
            </w:r>
          </w:p>
        </w:tc>
        <w:tc>
          <w:tcPr>
            <w:tcW w:w="763" w:type="dxa"/>
          </w:tcPr>
          <w:p w:rsidR="00675EFF" w:rsidRPr="00DA1780" w:rsidRDefault="00CA13A6" w:rsidP="0093093C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>
              <w:rPr>
                <w:rFonts w:cstheme="minorHAnsi"/>
                <w:sz w:val="20"/>
                <w:szCs w:val="20"/>
                <w:lang w:val="ru-RU"/>
              </w:rPr>
              <w:t>шт.</w:t>
            </w:r>
          </w:p>
        </w:tc>
        <w:tc>
          <w:tcPr>
            <w:tcW w:w="1306" w:type="dxa"/>
          </w:tcPr>
          <w:p w:rsidR="00675EFF" w:rsidRPr="00DA1780" w:rsidRDefault="00F90774" w:rsidP="0093093C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 xml:space="preserve">30 </w:t>
            </w:r>
            <w:r w:rsidR="00F16DCD" w:rsidRPr="00DA1780">
              <w:rPr>
                <w:rFonts w:cstheme="minorHAnsi"/>
                <w:sz w:val="24"/>
                <w:szCs w:val="24"/>
                <w:lang w:val="ru-RU"/>
              </w:rPr>
              <w:t>000,00</w:t>
            </w:r>
          </w:p>
        </w:tc>
        <w:tc>
          <w:tcPr>
            <w:tcW w:w="1383" w:type="dxa"/>
          </w:tcPr>
          <w:p w:rsidR="00675EFF" w:rsidRPr="00DA1780" w:rsidRDefault="00F90774" w:rsidP="0093093C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30</w:t>
            </w:r>
            <w:r w:rsidR="00F16DCD" w:rsidRPr="00DA1780">
              <w:rPr>
                <w:rFonts w:cstheme="minorHAnsi"/>
                <w:sz w:val="24"/>
                <w:szCs w:val="24"/>
                <w:lang w:val="ru-RU"/>
              </w:rPr>
              <w:t xml:space="preserve"> 000,00</w:t>
            </w:r>
          </w:p>
        </w:tc>
      </w:tr>
    </w:tbl>
    <w:p w:rsidR="00675EFF" w:rsidRPr="00DA1780" w:rsidRDefault="00675EFF" w:rsidP="00675EFF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tbl>
      <w:tblPr>
        <w:tblW w:w="10348" w:type="dxa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/>
      </w:tblPr>
      <w:tblGrid>
        <w:gridCol w:w="7517"/>
        <w:gridCol w:w="2831"/>
      </w:tblGrid>
      <w:tr w:rsidR="00675EFF" w:rsidRPr="00DA1780" w:rsidTr="00F16DCD">
        <w:trPr>
          <w:trHeight w:val="200"/>
        </w:trPr>
        <w:tc>
          <w:tcPr>
            <w:tcW w:w="7517" w:type="dxa"/>
          </w:tcPr>
          <w:p w:rsidR="00675EFF" w:rsidRPr="00DA1780" w:rsidRDefault="00675EFF" w:rsidP="0093093C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DA1780">
              <w:rPr>
                <w:rFonts w:cstheme="minorHAnsi"/>
                <w:b/>
                <w:bCs/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2831" w:type="dxa"/>
          </w:tcPr>
          <w:p w:rsidR="00675EFF" w:rsidRPr="00DA1780" w:rsidRDefault="00F90774" w:rsidP="0093093C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 xml:space="preserve">30 </w:t>
            </w:r>
            <w:r w:rsidR="00F16DCD" w:rsidRPr="00DA1780">
              <w:rPr>
                <w:rFonts w:cstheme="minorHAnsi"/>
                <w:sz w:val="24"/>
                <w:szCs w:val="24"/>
                <w:lang w:val="ru-RU"/>
              </w:rPr>
              <w:t>000,00</w:t>
            </w:r>
          </w:p>
        </w:tc>
      </w:tr>
      <w:tr w:rsidR="00675EFF" w:rsidRPr="00DA1780" w:rsidTr="00F16DCD">
        <w:trPr>
          <w:trHeight w:val="200"/>
        </w:trPr>
        <w:tc>
          <w:tcPr>
            <w:tcW w:w="7517" w:type="dxa"/>
          </w:tcPr>
          <w:p w:rsidR="00675EFF" w:rsidRPr="00DA1780" w:rsidRDefault="00675EFF" w:rsidP="0093093C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DA1780">
              <w:rPr>
                <w:rFonts w:cstheme="minorHAnsi"/>
                <w:b/>
                <w:bCs/>
                <w:sz w:val="24"/>
                <w:szCs w:val="24"/>
                <w:lang w:val="ru-RU"/>
              </w:rPr>
              <w:t>В том числе НДС:</w:t>
            </w:r>
          </w:p>
        </w:tc>
        <w:tc>
          <w:tcPr>
            <w:tcW w:w="2831" w:type="dxa"/>
          </w:tcPr>
          <w:p w:rsidR="00675EFF" w:rsidRPr="00DA1780" w:rsidRDefault="00F90774" w:rsidP="0093093C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5 000</w:t>
            </w:r>
          </w:p>
        </w:tc>
      </w:tr>
      <w:tr w:rsidR="00675EFF" w:rsidRPr="00DA1780" w:rsidTr="00F16DCD">
        <w:trPr>
          <w:trHeight w:val="200"/>
        </w:trPr>
        <w:tc>
          <w:tcPr>
            <w:tcW w:w="7517" w:type="dxa"/>
          </w:tcPr>
          <w:p w:rsidR="00675EFF" w:rsidRPr="00DA1780" w:rsidRDefault="00675EFF" w:rsidP="0093093C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 w:rsidRPr="00DA1780">
              <w:rPr>
                <w:rFonts w:cstheme="minorHAnsi"/>
                <w:b/>
                <w:bCs/>
                <w:sz w:val="24"/>
                <w:szCs w:val="24"/>
                <w:lang w:val="ru-RU"/>
              </w:rPr>
              <w:t>Всего к оплате:</w:t>
            </w:r>
          </w:p>
        </w:tc>
        <w:tc>
          <w:tcPr>
            <w:tcW w:w="2831" w:type="dxa"/>
          </w:tcPr>
          <w:p w:rsidR="00675EFF" w:rsidRPr="00DA1780" w:rsidRDefault="00F90774" w:rsidP="0093093C">
            <w:pPr>
              <w:spacing w:after="0" w:line="240" w:lineRule="auto"/>
              <w:jc w:val="right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3</w:t>
            </w:r>
            <w:r w:rsidR="00F16DCD">
              <w:rPr>
                <w:rFonts w:cstheme="minorHAnsi"/>
                <w:sz w:val="24"/>
                <w:szCs w:val="24"/>
                <w:lang w:val="ru-RU"/>
              </w:rPr>
              <w:t>0</w:t>
            </w:r>
            <w:r w:rsidR="00AF689D" w:rsidRPr="00DA1780">
              <w:rPr>
                <w:rFonts w:cstheme="minorHAnsi"/>
                <w:sz w:val="24"/>
                <w:szCs w:val="24"/>
                <w:lang w:val="ru-RU"/>
              </w:rPr>
              <w:t xml:space="preserve"> 000,00</w:t>
            </w:r>
          </w:p>
        </w:tc>
      </w:tr>
      <w:tr w:rsidR="00675EFF" w:rsidRPr="00735100" w:rsidTr="00F16DCD">
        <w:trPr>
          <w:trHeight w:val="200"/>
        </w:trPr>
        <w:tc>
          <w:tcPr>
            <w:tcW w:w="10348" w:type="dxa"/>
            <w:gridSpan w:val="2"/>
          </w:tcPr>
          <w:p w:rsidR="00675EFF" w:rsidRPr="00DA1780" w:rsidRDefault="00675EFF" w:rsidP="0093093C">
            <w:pPr>
              <w:spacing w:after="0" w:line="240" w:lineRule="auto"/>
              <w:rPr>
                <w:rFonts w:cstheme="minorHAnsi"/>
                <w:sz w:val="24"/>
                <w:szCs w:val="24"/>
                <w:lang w:val="ru-RU"/>
              </w:rPr>
            </w:pPr>
          </w:p>
          <w:p w:rsidR="00675EFF" w:rsidRPr="00DA1780" w:rsidRDefault="00675EFF" w:rsidP="00F90774">
            <w:pPr>
              <w:spacing w:after="0" w:line="240" w:lineRule="auto"/>
              <w:rPr>
                <w:rFonts w:cstheme="minorHAnsi"/>
                <w:sz w:val="24"/>
                <w:szCs w:val="24"/>
                <w:lang w:val="ru-RU"/>
              </w:rPr>
            </w:pPr>
            <w:r w:rsidRPr="00DA1780">
              <w:rPr>
                <w:rFonts w:cstheme="minorHAnsi"/>
                <w:sz w:val="24"/>
                <w:szCs w:val="24"/>
                <w:lang w:val="ru-RU"/>
              </w:rPr>
              <w:t xml:space="preserve">Всего наименований </w:t>
            </w:r>
            <w:r w:rsidR="00AF689D" w:rsidRPr="00DA1780">
              <w:rPr>
                <w:rFonts w:cstheme="minorHAnsi"/>
                <w:sz w:val="24"/>
                <w:szCs w:val="24"/>
                <w:lang w:val="ru-RU"/>
              </w:rPr>
              <w:t>1</w:t>
            </w:r>
            <w:r w:rsidR="00753A08" w:rsidRPr="00DA1780">
              <w:rPr>
                <w:rFonts w:cstheme="minorHAnsi"/>
                <w:sz w:val="24"/>
                <w:szCs w:val="24"/>
                <w:lang w:val="ru-RU"/>
              </w:rPr>
              <w:t>,</w:t>
            </w:r>
            <w:r w:rsidR="00AF689D" w:rsidRPr="00DA1780">
              <w:rPr>
                <w:rFonts w:cstheme="minorHAnsi"/>
                <w:sz w:val="24"/>
                <w:szCs w:val="24"/>
                <w:lang w:val="ru-RU"/>
              </w:rPr>
              <w:t xml:space="preserve"> на сумму</w:t>
            </w:r>
            <w:r w:rsidR="000C1276">
              <w:rPr>
                <w:rFonts w:cstheme="minorHAnsi"/>
                <w:sz w:val="24"/>
                <w:szCs w:val="24"/>
                <w:lang w:val="ru-RU"/>
              </w:rPr>
              <w:t xml:space="preserve"> </w:t>
            </w:r>
            <w:r w:rsidR="00F90774">
              <w:rPr>
                <w:rFonts w:cstheme="minorHAnsi"/>
                <w:sz w:val="24"/>
                <w:szCs w:val="24"/>
                <w:lang w:val="ru-RU"/>
              </w:rPr>
              <w:t>3</w:t>
            </w:r>
            <w:r w:rsidR="00F16DCD">
              <w:rPr>
                <w:rFonts w:cstheme="minorHAnsi"/>
                <w:sz w:val="24"/>
                <w:szCs w:val="24"/>
                <w:lang w:val="ru-RU"/>
              </w:rPr>
              <w:t>0</w:t>
            </w:r>
            <w:r w:rsidR="00F16DCD" w:rsidRPr="00DA1780">
              <w:rPr>
                <w:rFonts w:cstheme="minorHAnsi"/>
                <w:sz w:val="24"/>
                <w:szCs w:val="24"/>
                <w:lang w:val="ru-RU"/>
              </w:rPr>
              <w:t xml:space="preserve"> 000,00</w:t>
            </w:r>
            <w:r w:rsidR="00AF689D" w:rsidRPr="00DA1780">
              <w:rPr>
                <w:rFonts w:cstheme="minorHAnsi"/>
                <w:sz w:val="24"/>
                <w:szCs w:val="24"/>
                <w:lang w:val="ru-RU"/>
              </w:rPr>
              <w:t>руб.</w:t>
            </w:r>
          </w:p>
        </w:tc>
      </w:tr>
      <w:tr w:rsidR="00675EFF" w:rsidRPr="00735100" w:rsidTr="00F16DCD">
        <w:trPr>
          <w:trHeight w:val="200"/>
        </w:trPr>
        <w:tc>
          <w:tcPr>
            <w:tcW w:w="10348" w:type="dxa"/>
            <w:gridSpan w:val="2"/>
          </w:tcPr>
          <w:p w:rsidR="00DA1780" w:rsidRPr="00DA1780" w:rsidRDefault="00F90774" w:rsidP="00AF689D">
            <w:pPr>
              <w:spacing w:after="0" w:line="240" w:lineRule="auto"/>
              <w:rPr>
                <w:rFonts w:cstheme="minorHAnsi"/>
                <w:bCs/>
                <w:sz w:val="24"/>
                <w:szCs w:val="24"/>
                <w:lang w:val="ru-RU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ru-RU"/>
              </w:rPr>
              <w:t>Тридцать</w:t>
            </w:r>
            <w:r w:rsidR="00F80384" w:rsidRPr="00F80384">
              <w:rPr>
                <w:rFonts w:cstheme="minorHAnsi"/>
                <w:b/>
                <w:bCs/>
                <w:sz w:val="24"/>
                <w:szCs w:val="24"/>
                <w:lang w:val="ru-RU"/>
              </w:rPr>
              <w:t xml:space="preserve"> тысяч рублей ноль копеек</w:t>
            </w:r>
          </w:p>
          <w:p w:rsidR="00675EFF" w:rsidRPr="00DA1780" w:rsidRDefault="00AF689D" w:rsidP="00AF689D">
            <w:pPr>
              <w:spacing w:after="0" w:line="240" w:lineRule="auto"/>
              <w:rPr>
                <w:rFonts w:cstheme="minorHAnsi"/>
                <w:sz w:val="24"/>
                <w:szCs w:val="24"/>
                <w:lang w:val="ru-RU"/>
              </w:rPr>
            </w:pPr>
            <w:r w:rsidRPr="00DA1780">
              <w:rPr>
                <w:rFonts w:cstheme="minorHAnsi"/>
                <w:bCs/>
                <w:sz w:val="24"/>
                <w:szCs w:val="24"/>
                <w:lang w:val="ru-RU"/>
              </w:rPr>
              <w:t>Договор клиентского счета № 000-099772</w:t>
            </w:r>
            <w:r w:rsidRPr="00DA1780">
              <w:rPr>
                <w:rFonts w:cstheme="minorHAnsi"/>
                <w:sz w:val="24"/>
                <w:szCs w:val="24"/>
                <w:lang w:val="ru-RU"/>
              </w:rPr>
              <w:t xml:space="preserve"> </w:t>
            </w:r>
          </w:p>
        </w:tc>
      </w:tr>
    </w:tbl>
    <w:p w:rsidR="00675EFF" w:rsidRPr="00DA1780" w:rsidRDefault="00675EFF" w:rsidP="00675EFF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1A4A69" w:rsidRPr="00DA1780" w:rsidRDefault="001A4A69" w:rsidP="00675EFF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tbl>
      <w:tblPr>
        <w:tblStyle w:val="aa"/>
        <w:tblW w:w="14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3119"/>
        <w:gridCol w:w="4383"/>
        <w:gridCol w:w="4383"/>
      </w:tblGrid>
      <w:tr w:rsidR="005967BF" w:rsidRPr="00DA1780" w:rsidTr="005967BF">
        <w:tc>
          <w:tcPr>
            <w:tcW w:w="2943" w:type="dxa"/>
          </w:tcPr>
          <w:p w:rsidR="005967BF" w:rsidRPr="00DA1780" w:rsidRDefault="005967BF" w:rsidP="00675EFF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DA1780">
              <w:rPr>
                <w:rFonts w:cstheme="minorHAnsi"/>
                <w:sz w:val="24"/>
                <w:szCs w:val="24"/>
                <w:lang w:val="ru-RU"/>
              </w:rPr>
              <w:t>Генеральный директор</w:t>
            </w:r>
          </w:p>
        </w:tc>
        <w:tc>
          <w:tcPr>
            <w:tcW w:w="3119" w:type="dxa"/>
          </w:tcPr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03"/>
            </w:tblGrid>
            <w:tr w:rsidR="005967BF" w:rsidRPr="00DA1780" w:rsidTr="00494154">
              <w:tc>
                <w:tcPr>
                  <w:tcW w:w="3189" w:type="dxa"/>
                </w:tcPr>
                <w:p w:rsidR="005967BF" w:rsidRPr="00DA1780" w:rsidRDefault="005967BF" w:rsidP="00494154">
                  <w:pPr>
                    <w:rPr>
                      <w:rFonts w:cstheme="minorHAnsi"/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:rsidR="005967BF" w:rsidRPr="00DA1780" w:rsidRDefault="005967BF" w:rsidP="00494154">
            <w:pPr>
              <w:rPr>
                <w:rFonts w:cstheme="minorHAnsi"/>
                <w:sz w:val="24"/>
                <w:szCs w:val="24"/>
                <w:lang w:val="ru-RU"/>
              </w:rPr>
            </w:pPr>
          </w:p>
        </w:tc>
        <w:tc>
          <w:tcPr>
            <w:tcW w:w="4383" w:type="dxa"/>
          </w:tcPr>
          <w:p w:rsidR="005967BF" w:rsidRPr="00DA1780" w:rsidRDefault="005967BF" w:rsidP="001A4A69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DA1780">
              <w:rPr>
                <w:rFonts w:cstheme="minorHAnsi"/>
                <w:sz w:val="24"/>
                <w:szCs w:val="24"/>
                <w:lang w:val="ru-RU"/>
              </w:rPr>
              <w:t xml:space="preserve">Ллрвапр </w:t>
            </w:r>
          </w:p>
          <w:p w:rsidR="005967BF" w:rsidRPr="00DA1780" w:rsidRDefault="005967BF" w:rsidP="00675EFF">
            <w:pPr>
              <w:rPr>
                <w:rFonts w:cstheme="minorHAnsi"/>
                <w:sz w:val="24"/>
                <w:szCs w:val="24"/>
                <w:lang w:val="ru-RU"/>
              </w:rPr>
            </w:pPr>
          </w:p>
        </w:tc>
        <w:tc>
          <w:tcPr>
            <w:tcW w:w="4383" w:type="dxa"/>
          </w:tcPr>
          <w:p w:rsidR="005967BF" w:rsidRPr="00DA1780" w:rsidRDefault="005967BF" w:rsidP="001A4A69">
            <w:pPr>
              <w:rPr>
                <w:rFonts w:cstheme="minorHAnsi"/>
                <w:sz w:val="24"/>
                <w:szCs w:val="24"/>
                <w:lang w:val="ru-RU"/>
              </w:rPr>
            </w:pPr>
          </w:p>
        </w:tc>
      </w:tr>
    </w:tbl>
    <w:p w:rsidR="00675EFF" w:rsidRPr="00DA1780" w:rsidRDefault="00675EFF" w:rsidP="00664F6D">
      <w:pPr>
        <w:rPr>
          <w:rFonts w:cstheme="minorHAnsi"/>
          <w:sz w:val="24"/>
          <w:szCs w:val="24"/>
          <w:lang w:val="ru-RU"/>
        </w:rPr>
      </w:pPr>
    </w:p>
    <w:sectPr w:rsidR="00675EFF" w:rsidRPr="00DA1780" w:rsidSect="001D7442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60D" w:rsidRDefault="007F260D" w:rsidP="008B4090">
      <w:pPr>
        <w:spacing w:after="0" w:line="240" w:lineRule="auto"/>
      </w:pPr>
      <w:r>
        <w:separator/>
      </w:r>
    </w:p>
  </w:endnote>
  <w:endnote w:type="continuationSeparator" w:id="0">
    <w:p w:rsidR="007F260D" w:rsidRDefault="007F260D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60D" w:rsidRDefault="007F260D" w:rsidP="008B4090">
      <w:pPr>
        <w:spacing w:after="0" w:line="240" w:lineRule="auto"/>
      </w:pPr>
      <w:r>
        <w:separator/>
      </w:r>
    </w:p>
  </w:footnote>
  <w:footnote w:type="continuationSeparator" w:id="0">
    <w:p w:rsidR="007F260D" w:rsidRDefault="007F260D" w:rsidP="008B4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357250E"/>
    <w:multiLevelType w:val="hybridMultilevel"/>
    <w:tmpl w:val="7EC01E98"/>
    <w:lvl w:ilvl="0" w:tplc="10536828">
      <w:start w:val="1"/>
      <w:numFmt w:val="decimal"/>
      <w:lvlText w:val="%1."/>
      <w:lvlJc w:val="left"/>
      <w:pPr>
        <w:ind w:left="720" w:hanging="360"/>
      </w:pPr>
    </w:lvl>
    <w:lvl w:ilvl="1" w:tplc="10536828" w:tentative="1">
      <w:start w:val="1"/>
      <w:numFmt w:val="lowerLetter"/>
      <w:lvlText w:val="%2."/>
      <w:lvlJc w:val="left"/>
      <w:pPr>
        <w:ind w:left="1440" w:hanging="360"/>
      </w:pPr>
    </w:lvl>
    <w:lvl w:ilvl="2" w:tplc="10536828" w:tentative="1">
      <w:start w:val="1"/>
      <w:numFmt w:val="lowerRoman"/>
      <w:lvlText w:val="%3."/>
      <w:lvlJc w:val="right"/>
      <w:pPr>
        <w:ind w:left="2160" w:hanging="180"/>
      </w:pPr>
    </w:lvl>
    <w:lvl w:ilvl="3" w:tplc="10536828" w:tentative="1">
      <w:start w:val="1"/>
      <w:numFmt w:val="decimal"/>
      <w:lvlText w:val="%4."/>
      <w:lvlJc w:val="left"/>
      <w:pPr>
        <w:ind w:left="2880" w:hanging="360"/>
      </w:pPr>
    </w:lvl>
    <w:lvl w:ilvl="4" w:tplc="10536828" w:tentative="1">
      <w:start w:val="1"/>
      <w:numFmt w:val="lowerLetter"/>
      <w:lvlText w:val="%5."/>
      <w:lvlJc w:val="left"/>
      <w:pPr>
        <w:ind w:left="3600" w:hanging="360"/>
      </w:pPr>
    </w:lvl>
    <w:lvl w:ilvl="5" w:tplc="10536828" w:tentative="1">
      <w:start w:val="1"/>
      <w:numFmt w:val="lowerRoman"/>
      <w:lvlText w:val="%6."/>
      <w:lvlJc w:val="right"/>
      <w:pPr>
        <w:ind w:left="4320" w:hanging="180"/>
      </w:pPr>
    </w:lvl>
    <w:lvl w:ilvl="6" w:tplc="10536828" w:tentative="1">
      <w:start w:val="1"/>
      <w:numFmt w:val="decimal"/>
      <w:lvlText w:val="%7."/>
      <w:lvlJc w:val="left"/>
      <w:pPr>
        <w:ind w:left="5040" w:hanging="360"/>
      </w:pPr>
    </w:lvl>
    <w:lvl w:ilvl="7" w:tplc="10536828" w:tentative="1">
      <w:start w:val="1"/>
      <w:numFmt w:val="lowerLetter"/>
      <w:lvlText w:val="%8."/>
      <w:lvlJc w:val="left"/>
      <w:pPr>
        <w:ind w:left="5760" w:hanging="360"/>
      </w:pPr>
    </w:lvl>
    <w:lvl w:ilvl="8" w:tplc="105368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90C4F56"/>
    <w:multiLevelType w:val="hybridMultilevel"/>
    <w:tmpl w:val="DE783F20"/>
    <w:lvl w:ilvl="0" w:tplc="9777625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7B53"/>
    <w:rsid w:val="00026931"/>
    <w:rsid w:val="0003121D"/>
    <w:rsid w:val="00032D62"/>
    <w:rsid w:val="00043E08"/>
    <w:rsid w:val="000650A5"/>
    <w:rsid w:val="00071B41"/>
    <w:rsid w:val="00076677"/>
    <w:rsid w:val="000A63B4"/>
    <w:rsid w:val="000C1276"/>
    <w:rsid w:val="000C7637"/>
    <w:rsid w:val="000F6E98"/>
    <w:rsid w:val="00126092"/>
    <w:rsid w:val="00145A68"/>
    <w:rsid w:val="0018459D"/>
    <w:rsid w:val="001A4A69"/>
    <w:rsid w:val="001D60F9"/>
    <w:rsid w:val="001D7442"/>
    <w:rsid w:val="001F2374"/>
    <w:rsid w:val="00210BBA"/>
    <w:rsid w:val="002251C9"/>
    <w:rsid w:val="00234E34"/>
    <w:rsid w:val="00282071"/>
    <w:rsid w:val="002A0819"/>
    <w:rsid w:val="002A0971"/>
    <w:rsid w:val="002C49BD"/>
    <w:rsid w:val="002E3619"/>
    <w:rsid w:val="003179DA"/>
    <w:rsid w:val="00320C10"/>
    <w:rsid w:val="00323246"/>
    <w:rsid w:val="00373048"/>
    <w:rsid w:val="003770A7"/>
    <w:rsid w:val="00381714"/>
    <w:rsid w:val="00396771"/>
    <w:rsid w:val="003D0F75"/>
    <w:rsid w:val="003E5D1E"/>
    <w:rsid w:val="003E6D06"/>
    <w:rsid w:val="00410134"/>
    <w:rsid w:val="00411736"/>
    <w:rsid w:val="004127F9"/>
    <w:rsid w:val="0043249D"/>
    <w:rsid w:val="00447E30"/>
    <w:rsid w:val="00480A8B"/>
    <w:rsid w:val="00494154"/>
    <w:rsid w:val="004B2FD4"/>
    <w:rsid w:val="004B39B7"/>
    <w:rsid w:val="004B5F53"/>
    <w:rsid w:val="004E67C8"/>
    <w:rsid w:val="004F4F44"/>
    <w:rsid w:val="004F6314"/>
    <w:rsid w:val="004F632F"/>
    <w:rsid w:val="005218C4"/>
    <w:rsid w:val="005232EE"/>
    <w:rsid w:val="00524D20"/>
    <w:rsid w:val="005507D3"/>
    <w:rsid w:val="00560275"/>
    <w:rsid w:val="00587B53"/>
    <w:rsid w:val="005967BF"/>
    <w:rsid w:val="005A51D0"/>
    <w:rsid w:val="005A62BB"/>
    <w:rsid w:val="005D31F2"/>
    <w:rsid w:val="005D3B94"/>
    <w:rsid w:val="00610F3E"/>
    <w:rsid w:val="00613F3C"/>
    <w:rsid w:val="00663923"/>
    <w:rsid w:val="00664F6D"/>
    <w:rsid w:val="006672FD"/>
    <w:rsid w:val="00673994"/>
    <w:rsid w:val="00675EFF"/>
    <w:rsid w:val="006766C2"/>
    <w:rsid w:val="006E2321"/>
    <w:rsid w:val="006F0552"/>
    <w:rsid w:val="006F19B4"/>
    <w:rsid w:val="006F2A48"/>
    <w:rsid w:val="007179B9"/>
    <w:rsid w:val="00735100"/>
    <w:rsid w:val="00753A08"/>
    <w:rsid w:val="00784AC5"/>
    <w:rsid w:val="007977A4"/>
    <w:rsid w:val="007B5304"/>
    <w:rsid w:val="007C34B9"/>
    <w:rsid w:val="007C3C96"/>
    <w:rsid w:val="007C6683"/>
    <w:rsid w:val="007F260D"/>
    <w:rsid w:val="0084101C"/>
    <w:rsid w:val="00843449"/>
    <w:rsid w:val="00865528"/>
    <w:rsid w:val="0087518D"/>
    <w:rsid w:val="008824A1"/>
    <w:rsid w:val="00890EC7"/>
    <w:rsid w:val="0089118F"/>
    <w:rsid w:val="008A0D05"/>
    <w:rsid w:val="008A6CF8"/>
    <w:rsid w:val="008B32F0"/>
    <w:rsid w:val="008B4090"/>
    <w:rsid w:val="008D6039"/>
    <w:rsid w:val="008D73D8"/>
    <w:rsid w:val="008E5CA4"/>
    <w:rsid w:val="00915611"/>
    <w:rsid w:val="00934029"/>
    <w:rsid w:val="00937E87"/>
    <w:rsid w:val="00941833"/>
    <w:rsid w:val="00971A63"/>
    <w:rsid w:val="00980037"/>
    <w:rsid w:val="00986DA3"/>
    <w:rsid w:val="00994DDF"/>
    <w:rsid w:val="009B747E"/>
    <w:rsid w:val="009D0EEA"/>
    <w:rsid w:val="00A00DA9"/>
    <w:rsid w:val="00A71E1E"/>
    <w:rsid w:val="00A72F78"/>
    <w:rsid w:val="00A745DA"/>
    <w:rsid w:val="00A80064"/>
    <w:rsid w:val="00AD460C"/>
    <w:rsid w:val="00AE67FC"/>
    <w:rsid w:val="00AF689D"/>
    <w:rsid w:val="00B45B77"/>
    <w:rsid w:val="00B9303C"/>
    <w:rsid w:val="00B93E67"/>
    <w:rsid w:val="00BB25BF"/>
    <w:rsid w:val="00BE1412"/>
    <w:rsid w:val="00C05DA2"/>
    <w:rsid w:val="00C30EF8"/>
    <w:rsid w:val="00C41BE4"/>
    <w:rsid w:val="00C84FE4"/>
    <w:rsid w:val="00C94359"/>
    <w:rsid w:val="00CA13A6"/>
    <w:rsid w:val="00CB3F0D"/>
    <w:rsid w:val="00CC12BC"/>
    <w:rsid w:val="00D2675D"/>
    <w:rsid w:val="00D26829"/>
    <w:rsid w:val="00DA1780"/>
    <w:rsid w:val="00DA4503"/>
    <w:rsid w:val="00DC06AD"/>
    <w:rsid w:val="00DC79B2"/>
    <w:rsid w:val="00DD4E71"/>
    <w:rsid w:val="00DD5461"/>
    <w:rsid w:val="00DF7C56"/>
    <w:rsid w:val="00E2083A"/>
    <w:rsid w:val="00E32010"/>
    <w:rsid w:val="00E46915"/>
    <w:rsid w:val="00E72819"/>
    <w:rsid w:val="00E74512"/>
    <w:rsid w:val="00E8148C"/>
    <w:rsid w:val="00EB2B37"/>
    <w:rsid w:val="00EB7629"/>
    <w:rsid w:val="00ED7FA6"/>
    <w:rsid w:val="00EF7652"/>
    <w:rsid w:val="00F122FC"/>
    <w:rsid w:val="00F1426A"/>
    <w:rsid w:val="00F16DCD"/>
    <w:rsid w:val="00F223AE"/>
    <w:rsid w:val="00F32760"/>
    <w:rsid w:val="00F411C1"/>
    <w:rsid w:val="00F47160"/>
    <w:rsid w:val="00F529C3"/>
    <w:rsid w:val="00F732DD"/>
    <w:rsid w:val="00F80384"/>
    <w:rsid w:val="00F90774"/>
    <w:rsid w:val="00F91219"/>
    <w:rsid w:val="00FA280D"/>
    <w:rsid w:val="00FB63AF"/>
    <w:rsid w:val="00FC6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7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4090"/>
  </w:style>
  <w:style w:type="paragraph" w:styleId="a5">
    <w:name w:val="footer"/>
    <w:basedOn w:val="a"/>
    <w:link w:val="a6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4090"/>
  </w:style>
  <w:style w:type="paragraph" w:styleId="a7">
    <w:name w:val="footnote text"/>
    <w:basedOn w:val="a"/>
    <w:link w:val="a8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B4090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B4090"/>
    <w:rPr>
      <w:vertAlign w:val="superscript"/>
    </w:rPr>
  </w:style>
  <w:style w:type="table" w:styleId="aa">
    <w:name w:val="Table Grid"/>
    <w:basedOn w:val="a1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faultParagraphFontPHPDOCX">
    <w:name w:val="Default Paragraph Font PHPDOCX"/>
    <w:uiPriority w:val="1"/>
    <w:semiHidden/>
    <w:unhideWhenUsed/>
    <w:rsid w:val="00381714"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sid w:val="00381714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0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2E77B-E770-48E0-A162-C7E3ED6F2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User</cp:lastModifiedBy>
  <cp:revision>2</cp:revision>
  <dcterms:created xsi:type="dcterms:W3CDTF">2024-01-09T11:44:00Z</dcterms:created>
  <dcterms:modified xsi:type="dcterms:W3CDTF">2024-01-09T11:44:00Z</dcterms:modified>
</cp:coreProperties>
</file>